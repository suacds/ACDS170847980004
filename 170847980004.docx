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179F5" w:rsidRPr="00A12895" w:rsidRDefault="00F179F5" w:rsidP="00F179F5">
      <w:pPr>
        <w:pStyle w:val="Default"/>
        <w:jc w:val="right"/>
        <w:rPr>
          <w:rFonts w:ascii="Times New Roman" w:hAnsi="Times New Roman" w:cs="Times New Roman"/>
          <w:b/>
          <w:bCs/>
          <w:sz w:val="22"/>
          <w:szCs w:val="28"/>
        </w:rPr>
      </w:pPr>
      <w:r>
        <w:rPr>
          <w:rFonts w:ascii="Times New Roman" w:hAnsi="Times New Roman" w:cs="Times New Roman"/>
          <w:b/>
          <w:bCs/>
          <w:sz w:val="22"/>
          <w:szCs w:val="28"/>
        </w:rPr>
        <w:t xml:space="preserve">Date: </w:t>
      </w:r>
      <w:r w:rsidR="0009143C">
        <w:rPr>
          <w:rFonts w:ascii="Times New Roman" w:hAnsi="Times New Roman" w:cs="Times New Roman"/>
          <w:b/>
          <w:bCs/>
          <w:sz w:val="22"/>
          <w:szCs w:val="28"/>
        </w:rPr>
        <w:t>29-01-2018</w:t>
      </w:r>
    </w:p>
    <w:p w:rsidR="00537BB9" w:rsidRDefault="00537BB9" w:rsidP="00537BB9">
      <w:pPr>
        <w:spacing w:line="360" w:lineRule="auto"/>
        <w:ind w:left="-142"/>
        <w:rPr>
          <w:b/>
        </w:rPr>
      </w:pPr>
    </w:p>
    <w:p w:rsidR="00E47A9D" w:rsidRDefault="00E13500" w:rsidP="00E47A9D">
      <w:pPr>
        <w:spacing w:line="360" w:lineRule="auto"/>
        <w:ind w:left="-142"/>
        <w:rPr>
          <w:b/>
        </w:rPr>
      </w:pPr>
      <w:r>
        <w:rPr>
          <w:b/>
        </w:rPr>
        <w:t>Module Name</w:t>
      </w:r>
      <w:r w:rsidR="00F179F5">
        <w:rPr>
          <w:b/>
        </w:rPr>
        <w:t>:</w:t>
      </w:r>
      <w:r>
        <w:rPr>
          <w:b/>
        </w:rPr>
        <w:t xml:space="preserve"> Advanced Data Structures</w:t>
      </w:r>
    </w:p>
    <w:p w:rsidR="009872FF" w:rsidRDefault="009872FF" w:rsidP="00E47A9D">
      <w:pPr>
        <w:spacing w:line="360" w:lineRule="auto"/>
        <w:ind w:left="-142"/>
        <w:rPr>
          <w:b/>
        </w:rPr>
      </w:pPr>
      <w:r>
        <w:rPr>
          <w:b/>
        </w:rPr>
        <w:t>Name : Shyamji Pandey</w:t>
      </w:r>
    </w:p>
    <w:p w:rsidR="0009143C" w:rsidRDefault="0009143C" w:rsidP="00E47A9D">
      <w:pPr>
        <w:spacing w:line="360" w:lineRule="auto"/>
        <w:ind w:left="-142"/>
        <w:rPr>
          <w:b/>
        </w:rPr>
      </w:pPr>
      <w:r>
        <w:rPr>
          <w:b/>
        </w:rPr>
        <w:t xml:space="preserve">PRN: </w:t>
      </w:r>
      <w:r w:rsidR="009872FF">
        <w:rPr>
          <w:b/>
        </w:rPr>
        <w:t>170847980004</w:t>
      </w:r>
    </w:p>
    <w:p w:rsidR="006C44AE" w:rsidRDefault="006C44AE" w:rsidP="006C44AE">
      <w:pPr>
        <w:spacing w:line="360" w:lineRule="auto"/>
        <w:ind w:left="-142"/>
        <w:rPr>
          <w:b/>
          <w:bCs/>
          <w:sz w:val="28"/>
          <w:szCs w:val="28"/>
        </w:rPr>
      </w:pPr>
    </w:p>
    <w:p w:rsidR="00F179F5" w:rsidRDefault="006C44AE" w:rsidP="006C44AE">
      <w:pPr>
        <w:spacing w:line="360" w:lineRule="auto"/>
        <w:ind w:left="-14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</w:t>
      </w:r>
      <w:r w:rsidR="00E13500">
        <w:rPr>
          <w:b/>
          <w:bCs/>
          <w:sz w:val="28"/>
          <w:szCs w:val="28"/>
        </w:rPr>
        <w:t xml:space="preserve">re </w:t>
      </w:r>
      <w:r w:rsidR="00466A21"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>Assignment</w:t>
      </w:r>
      <w:r w:rsidR="00466A21">
        <w:rPr>
          <w:b/>
          <w:bCs/>
          <w:sz w:val="28"/>
          <w:szCs w:val="28"/>
        </w:rPr>
        <w:t xml:space="preserve"> ADS [DAY 1]</w:t>
      </w:r>
      <w:r w:rsidR="00F179F5">
        <w:rPr>
          <w:b/>
          <w:bCs/>
          <w:sz w:val="28"/>
          <w:szCs w:val="28"/>
        </w:rPr>
        <w:t>:</w:t>
      </w:r>
    </w:p>
    <w:p w:rsidR="00F179F5" w:rsidRDefault="00F179F5" w:rsidP="00F179F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E13500" w:rsidRDefault="00E13500" w:rsidP="00E13500">
      <w:pPr>
        <w:pStyle w:val="Default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13500">
        <w:rPr>
          <w:rFonts w:ascii="Times New Roman" w:hAnsi="Times New Roman" w:cs="Times New Roman"/>
          <w:b/>
          <w:bCs/>
          <w:sz w:val="28"/>
          <w:szCs w:val="28"/>
        </w:rPr>
        <w:t>Write a program to display the following output using a single cout statement.</w:t>
      </w:r>
    </w:p>
    <w:p w:rsidR="00E13500" w:rsidRPr="00E13500" w:rsidRDefault="00E13500" w:rsidP="00E13500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E13500" w:rsidRPr="00E13500" w:rsidRDefault="00E13500" w:rsidP="00E13500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E13500">
        <w:rPr>
          <w:rFonts w:ascii="Times New Roman" w:hAnsi="Times New Roman" w:cs="Times New Roman"/>
          <w:b/>
          <w:bCs/>
          <w:sz w:val="28"/>
          <w:szCs w:val="28"/>
        </w:rPr>
        <w:t xml:space="preserve">   Subject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E13500">
        <w:rPr>
          <w:rFonts w:ascii="Times New Roman" w:hAnsi="Times New Roman" w:cs="Times New Roman"/>
          <w:b/>
          <w:bCs/>
          <w:sz w:val="28"/>
          <w:szCs w:val="28"/>
        </w:rPr>
        <w:t>Marks</w:t>
      </w:r>
    </w:p>
    <w:p w:rsidR="00E13500" w:rsidRPr="00E13500" w:rsidRDefault="00E13500" w:rsidP="00E13500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E13500">
        <w:rPr>
          <w:rFonts w:ascii="Times New Roman" w:hAnsi="Times New Roman" w:cs="Times New Roman"/>
          <w:b/>
          <w:bCs/>
          <w:sz w:val="28"/>
          <w:szCs w:val="28"/>
        </w:rPr>
        <w:t xml:space="preserve">   Big Data Technologies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E13500">
        <w:rPr>
          <w:rFonts w:ascii="Times New Roman" w:hAnsi="Times New Roman" w:cs="Times New Roman"/>
          <w:b/>
          <w:bCs/>
          <w:sz w:val="28"/>
          <w:szCs w:val="28"/>
        </w:rPr>
        <w:t xml:space="preserve">90 </w:t>
      </w:r>
    </w:p>
    <w:p w:rsidR="00E13500" w:rsidRPr="00E13500" w:rsidRDefault="00E13500" w:rsidP="00E13500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E13500">
        <w:rPr>
          <w:rFonts w:ascii="Times New Roman" w:hAnsi="Times New Roman" w:cs="Times New Roman"/>
          <w:b/>
          <w:bCs/>
          <w:sz w:val="28"/>
          <w:szCs w:val="28"/>
        </w:rPr>
        <w:t xml:space="preserve">   Statistics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E135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E13500">
        <w:rPr>
          <w:rFonts w:ascii="Times New Roman" w:hAnsi="Times New Roman" w:cs="Times New Roman"/>
          <w:b/>
          <w:bCs/>
          <w:sz w:val="28"/>
          <w:szCs w:val="28"/>
        </w:rPr>
        <w:t xml:space="preserve">77 </w:t>
      </w:r>
    </w:p>
    <w:p w:rsidR="003E4D4B" w:rsidRDefault="00E13500" w:rsidP="00AF1DB8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E13500">
        <w:rPr>
          <w:rFonts w:ascii="Times New Roman" w:hAnsi="Times New Roman" w:cs="Times New Roman"/>
          <w:b/>
          <w:bCs/>
          <w:sz w:val="28"/>
          <w:szCs w:val="28"/>
        </w:rPr>
        <w:t xml:space="preserve">   Advanced Data Struc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tures        </w:t>
      </w:r>
      <w:r w:rsidRPr="00E13500">
        <w:rPr>
          <w:rFonts w:ascii="Times New Roman" w:hAnsi="Times New Roman" w:cs="Times New Roman"/>
          <w:b/>
          <w:bCs/>
          <w:sz w:val="28"/>
          <w:szCs w:val="28"/>
        </w:rPr>
        <w:t>69</w:t>
      </w:r>
    </w:p>
    <w:p w:rsidR="003E4D4B" w:rsidRDefault="003E4D4B" w:rsidP="00E13500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3E4D4B" w:rsidRDefault="003E4D4B" w:rsidP="00AF1DB8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:</w:t>
      </w:r>
    </w:p>
    <w:p w:rsidR="00AF1DB8" w:rsidRPr="003E4D4B" w:rsidRDefault="00AF1DB8" w:rsidP="00AF1DB8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3E4D4B" w:rsidRPr="003E4D4B" w:rsidRDefault="003E4D4B" w:rsidP="00AF1DB8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3E4D4B">
        <w:rPr>
          <w:rFonts w:ascii="Times New Roman" w:hAnsi="Times New Roman" w:cs="Times New Roman"/>
          <w:b/>
          <w:bCs/>
          <w:sz w:val="28"/>
          <w:szCs w:val="28"/>
        </w:rPr>
        <w:t>#include &lt;iostream&gt;</w:t>
      </w:r>
    </w:p>
    <w:p w:rsidR="003E4D4B" w:rsidRPr="003E4D4B" w:rsidRDefault="003E4D4B" w:rsidP="003E4D4B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3E4D4B">
        <w:rPr>
          <w:rFonts w:ascii="Times New Roman" w:hAnsi="Times New Roman" w:cs="Times New Roman"/>
          <w:b/>
          <w:bCs/>
          <w:sz w:val="28"/>
          <w:szCs w:val="28"/>
        </w:rPr>
        <w:t>using namespace std;</w:t>
      </w:r>
    </w:p>
    <w:p w:rsidR="003E4D4B" w:rsidRPr="003E4D4B" w:rsidRDefault="003E4D4B" w:rsidP="003E4D4B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3E4D4B" w:rsidRPr="003E4D4B" w:rsidRDefault="003E4D4B" w:rsidP="003E4D4B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3E4D4B">
        <w:rPr>
          <w:rFonts w:ascii="Times New Roman" w:hAnsi="Times New Roman" w:cs="Times New Roman"/>
          <w:b/>
          <w:bCs/>
          <w:sz w:val="28"/>
          <w:szCs w:val="28"/>
        </w:rPr>
        <w:t>int main()</w:t>
      </w:r>
    </w:p>
    <w:p w:rsidR="003E4D4B" w:rsidRPr="003E4D4B" w:rsidRDefault="003E4D4B" w:rsidP="003E4D4B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3E4D4B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:rsidR="003E4D4B" w:rsidRPr="003E4D4B" w:rsidRDefault="003E4D4B" w:rsidP="003E4D4B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3E4D4B">
        <w:rPr>
          <w:rFonts w:ascii="Times New Roman" w:hAnsi="Times New Roman" w:cs="Times New Roman"/>
          <w:b/>
          <w:bCs/>
          <w:sz w:val="28"/>
          <w:szCs w:val="28"/>
        </w:rPr>
        <w:t xml:space="preserve">    cout&lt;&lt;"\t Subject \t\t\t Marks \n\tBig Data Technologies  \t\t  90 \n\tStatistic \t\t\t  77 \n\tAdvanced Data Structures \t  69 ";</w:t>
      </w:r>
    </w:p>
    <w:p w:rsidR="003E4D4B" w:rsidRPr="003E4D4B" w:rsidRDefault="003E4D4B" w:rsidP="003E4D4B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3E4D4B" w:rsidRPr="003E4D4B" w:rsidRDefault="003E4D4B" w:rsidP="003E4D4B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3E4D4B">
        <w:rPr>
          <w:rFonts w:ascii="Times New Roman" w:hAnsi="Times New Roman" w:cs="Times New Roman"/>
          <w:b/>
          <w:bCs/>
          <w:sz w:val="28"/>
          <w:szCs w:val="28"/>
        </w:rPr>
        <w:t xml:space="preserve">    return 0;</w:t>
      </w:r>
    </w:p>
    <w:p w:rsidR="003E4D4B" w:rsidRDefault="003E4D4B" w:rsidP="003E4D4B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3E4D4B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:rsidR="003E4D4B" w:rsidRDefault="003E4D4B" w:rsidP="003E4D4B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3E4D4B" w:rsidRDefault="003E4D4B" w:rsidP="003E4D4B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 :</w:t>
      </w:r>
    </w:p>
    <w:p w:rsidR="003E4D4B" w:rsidRDefault="003E4D4B" w:rsidP="003E4D4B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3E4D4B" w:rsidRDefault="003E4D4B" w:rsidP="003E4D4B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3E4D4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4695825" cy="1152525"/>
            <wp:effectExtent l="0" t="0" r="0" b="0"/>
            <wp:docPr id="2" name="Picture 2" descr="C:\Users\SHYAM\Pictures\Day1\o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YAM\Pictures\Day1\op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9F5" w:rsidRDefault="00F179F5" w:rsidP="00F179F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AF1DB8" w:rsidRDefault="00AF1DB8" w:rsidP="00F179F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AF1DB8" w:rsidRDefault="00AF1DB8" w:rsidP="00F179F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AF1DB8" w:rsidRDefault="00AF1DB8" w:rsidP="00F179F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F179F5" w:rsidRDefault="00E13500" w:rsidP="00E13500">
      <w:pPr>
        <w:pStyle w:val="Default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13500">
        <w:rPr>
          <w:rFonts w:ascii="Times New Roman" w:hAnsi="Times New Roman" w:cs="Times New Roman"/>
          <w:b/>
          <w:bCs/>
          <w:sz w:val="28"/>
          <w:szCs w:val="28"/>
        </w:rPr>
        <w:lastRenderedPageBreak/>
        <w:t>Write a program in c+</w:t>
      </w:r>
      <w:r>
        <w:rPr>
          <w:rFonts w:ascii="Times New Roman" w:hAnsi="Times New Roman" w:cs="Times New Roman"/>
          <w:b/>
          <w:bCs/>
          <w:sz w:val="28"/>
          <w:szCs w:val="28"/>
        </w:rPr>
        <w:t>+ to swap value of two ages of Ram and Shyam</w:t>
      </w:r>
      <w:r w:rsidRPr="00E13500">
        <w:rPr>
          <w:rFonts w:ascii="Times New Roman" w:hAnsi="Times New Roman" w:cs="Times New Roman"/>
          <w:b/>
          <w:bCs/>
          <w:sz w:val="28"/>
          <w:szCs w:val="28"/>
        </w:rPr>
        <w:t xml:space="preserve"> without using third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13500">
        <w:rPr>
          <w:rFonts w:ascii="Times New Roman" w:hAnsi="Times New Roman" w:cs="Times New Roman"/>
          <w:b/>
          <w:bCs/>
          <w:sz w:val="28"/>
          <w:szCs w:val="28"/>
        </w:rPr>
        <w:t>variable</w:t>
      </w:r>
    </w:p>
    <w:p w:rsidR="00B8424B" w:rsidRDefault="00B8424B" w:rsidP="00B8424B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/*</w:t>
      </w:r>
    </w:p>
    <w:p w:rsidR="00B8424B" w:rsidRDefault="00B8424B" w:rsidP="00B8424B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B8424B" w:rsidRPr="00B8424B" w:rsidRDefault="00B8424B" w:rsidP="00B8424B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B8424B">
        <w:rPr>
          <w:rFonts w:ascii="Times New Roman" w:hAnsi="Times New Roman" w:cs="Times New Roman"/>
          <w:b/>
          <w:bCs/>
          <w:sz w:val="28"/>
          <w:szCs w:val="28"/>
        </w:rPr>
        <w:t>#include &lt;iostream&gt;</w:t>
      </w:r>
    </w:p>
    <w:p w:rsidR="00B8424B" w:rsidRPr="00B8424B" w:rsidRDefault="00B8424B" w:rsidP="00B8424B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B8424B">
        <w:rPr>
          <w:rFonts w:ascii="Times New Roman" w:hAnsi="Times New Roman" w:cs="Times New Roman"/>
          <w:b/>
          <w:bCs/>
          <w:sz w:val="28"/>
          <w:szCs w:val="28"/>
        </w:rPr>
        <w:t>using namespace std;</w:t>
      </w:r>
    </w:p>
    <w:p w:rsidR="00B8424B" w:rsidRPr="00B8424B" w:rsidRDefault="00B8424B" w:rsidP="00B8424B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B8424B" w:rsidRPr="00B8424B" w:rsidRDefault="00B8424B" w:rsidP="00B8424B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B8424B">
        <w:rPr>
          <w:rFonts w:ascii="Times New Roman" w:hAnsi="Times New Roman" w:cs="Times New Roman"/>
          <w:b/>
          <w:bCs/>
          <w:sz w:val="28"/>
          <w:szCs w:val="28"/>
        </w:rPr>
        <w:t>int main()</w:t>
      </w:r>
    </w:p>
    <w:p w:rsidR="00B8424B" w:rsidRPr="00B8424B" w:rsidRDefault="00B8424B" w:rsidP="00B8424B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B8424B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:rsidR="00B8424B" w:rsidRPr="00B8424B" w:rsidRDefault="00B8424B" w:rsidP="00B8424B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B8424B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:rsidR="00B8424B" w:rsidRPr="00B8424B" w:rsidRDefault="00B8424B" w:rsidP="00B8424B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B8424B">
        <w:rPr>
          <w:rFonts w:ascii="Times New Roman" w:hAnsi="Times New Roman" w:cs="Times New Roman"/>
          <w:b/>
          <w:bCs/>
          <w:sz w:val="28"/>
          <w:szCs w:val="28"/>
        </w:rPr>
        <w:t xml:space="preserve">    int ageOfShyam, ageOfRam;</w:t>
      </w:r>
    </w:p>
    <w:p w:rsidR="00B8424B" w:rsidRPr="00B8424B" w:rsidRDefault="00B8424B" w:rsidP="00B8424B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B8424B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:rsidR="00B8424B" w:rsidRPr="00B8424B" w:rsidRDefault="00B8424B" w:rsidP="00B8424B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B8424B">
        <w:rPr>
          <w:rFonts w:ascii="Times New Roman" w:hAnsi="Times New Roman" w:cs="Times New Roman"/>
          <w:b/>
          <w:bCs/>
          <w:sz w:val="28"/>
          <w:szCs w:val="28"/>
        </w:rPr>
        <w:t xml:space="preserve">    cout&lt;&lt;"\n \t Please Enter Age of Shyam : ";</w:t>
      </w:r>
    </w:p>
    <w:p w:rsidR="00B8424B" w:rsidRPr="00B8424B" w:rsidRDefault="00B8424B" w:rsidP="00B8424B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B8424B">
        <w:rPr>
          <w:rFonts w:ascii="Times New Roman" w:hAnsi="Times New Roman" w:cs="Times New Roman"/>
          <w:b/>
          <w:bCs/>
          <w:sz w:val="28"/>
          <w:szCs w:val="28"/>
        </w:rPr>
        <w:t xml:space="preserve">    cin&gt;&gt;ageOfShyam;</w:t>
      </w:r>
    </w:p>
    <w:p w:rsidR="00B8424B" w:rsidRPr="00B8424B" w:rsidRDefault="00B8424B" w:rsidP="00B8424B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B8424B">
        <w:rPr>
          <w:rFonts w:ascii="Times New Roman" w:hAnsi="Times New Roman" w:cs="Times New Roman"/>
          <w:b/>
          <w:bCs/>
          <w:sz w:val="28"/>
          <w:szCs w:val="28"/>
        </w:rPr>
        <w:t xml:space="preserve">    cout&lt;&lt;"\n \t Please Enter Age of Ram : ";</w:t>
      </w:r>
    </w:p>
    <w:p w:rsidR="00B8424B" w:rsidRPr="00B8424B" w:rsidRDefault="00B8424B" w:rsidP="00B8424B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B8424B">
        <w:rPr>
          <w:rFonts w:ascii="Times New Roman" w:hAnsi="Times New Roman" w:cs="Times New Roman"/>
          <w:b/>
          <w:bCs/>
          <w:sz w:val="28"/>
          <w:szCs w:val="28"/>
        </w:rPr>
        <w:t xml:space="preserve">    cin&gt;&gt;ageOfRam;</w:t>
      </w:r>
    </w:p>
    <w:p w:rsidR="00B8424B" w:rsidRPr="00B8424B" w:rsidRDefault="00B8424B" w:rsidP="00B8424B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B8424B" w:rsidRPr="00B8424B" w:rsidRDefault="00B8424B" w:rsidP="00B8424B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B8424B">
        <w:rPr>
          <w:rFonts w:ascii="Times New Roman" w:hAnsi="Times New Roman" w:cs="Times New Roman"/>
          <w:b/>
          <w:bCs/>
          <w:sz w:val="28"/>
          <w:szCs w:val="28"/>
        </w:rPr>
        <w:t xml:space="preserve">    cout &lt;&lt; "\n\n\tBefore swapping." &lt;&lt; endl;</w:t>
      </w:r>
    </w:p>
    <w:p w:rsidR="00B8424B" w:rsidRPr="00B8424B" w:rsidRDefault="00B8424B" w:rsidP="00B8424B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B8424B">
        <w:rPr>
          <w:rFonts w:ascii="Times New Roman" w:hAnsi="Times New Roman" w:cs="Times New Roman"/>
          <w:b/>
          <w:bCs/>
          <w:sz w:val="28"/>
          <w:szCs w:val="28"/>
        </w:rPr>
        <w:t xml:space="preserve">    cout &lt;&lt; "\n\t ageOfShyam = " &lt;&lt; ageOfShyam &lt;&lt; ",\t ageOfRam = " &lt;&lt; ageOfRam &lt;&lt; endl;</w:t>
      </w:r>
    </w:p>
    <w:p w:rsidR="00B8424B" w:rsidRPr="00B8424B" w:rsidRDefault="00B8424B" w:rsidP="00B8424B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B8424B" w:rsidRPr="00B8424B" w:rsidRDefault="00B8424B" w:rsidP="00B8424B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B8424B">
        <w:rPr>
          <w:rFonts w:ascii="Times New Roman" w:hAnsi="Times New Roman" w:cs="Times New Roman"/>
          <w:b/>
          <w:bCs/>
          <w:sz w:val="28"/>
          <w:szCs w:val="28"/>
        </w:rPr>
        <w:t xml:space="preserve">    ageOfShyam = ageOfShyam + ageOfRam;</w:t>
      </w:r>
    </w:p>
    <w:p w:rsidR="00B8424B" w:rsidRPr="00B8424B" w:rsidRDefault="00B8424B" w:rsidP="00B8424B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B8424B">
        <w:rPr>
          <w:rFonts w:ascii="Times New Roman" w:hAnsi="Times New Roman" w:cs="Times New Roman"/>
          <w:b/>
          <w:bCs/>
          <w:sz w:val="28"/>
          <w:szCs w:val="28"/>
        </w:rPr>
        <w:t xml:space="preserve">    ageOfRam = ageOfShyam - ageOfRam;</w:t>
      </w:r>
    </w:p>
    <w:p w:rsidR="00B8424B" w:rsidRPr="00B8424B" w:rsidRDefault="00B8424B" w:rsidP="00B8424B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B8424B">
        <w:rPr>
          <w:rFonts w:ascii="Times New Roman" w:hAnsi="Times New Roman" w:cs="Times New Roman"/>
          <w:b/>
          <w:bCs/>
          <w:sz w:val="28"/>
          <w:szCs w:val="28"/>
        </w:rPr>
        <w:t xml:space="preserve">    ageOfShyam = ageOfShyam - ageOfRam;</w:t>
      </w:r>
    </w:p>
    <w:p w:rsidR="00B8424B" w:rsidRPr="00B8424B" w:rsidRDefault="00B8424B" w:rsidP="00B8424B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B8424B" w:rsidRPr="00B8424B" w:rsidRDefault="00B8424B" w:rsidP="00B8424B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B8424B">
        <w:rPr>
          <w:rFonts w:ascii="Times New Roman" w:hAnsi="Times New Roman" w:cs="Times New Roman"/>
          <w:b/>
          <w:bCs/>
          <w:sz w:val="28"/>
          <w:szCs w:val="28"/>
        </w:rPr>
        <w:t xml:space="preserve">    cout &lt;&lt; "\n\t After swapping." &lt;&lt; endl;</w:t>
      </w:r>
    </w:p>
    <w:p w:rsidR="00B8424B" w:rsidRPr="00B8424B" w:rsidRDefault="00B8424B" w:rsidP="00B8424B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B8424B">
        <w:rPr>
          <w:rFonts w:ascii="Times New Roman" w:hAnsi="Times New Roman" w:cs="Times New Roman"/>
          <w:b/>
          <w:bCs/>
          <w:sz w:val="28"/>
          <w:szCs w:val="28"/>
        </w:rPr>
        <w:t xml:space="preserve">    cout &lt;&lt; "\n\t ageOfShyam = " &lt;&lt; ageOfShyam &lt;&lt; ", \t ageOfRam = " &lt;&lt; ageOfRam &lt;&lt; endl;</w:t>
      </w:r>
    </w:p>
    <w:p w:rsidR="00B8424B" w:rsidRPr="00B8424B" w:rsidRDefault="00B8424B" w:rsidP="00B8424B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B8424B" w:rsidRPr="00B8424B" w:rsidRDefault="00B8424B" w:rsidP="00B8424B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B8424B">
        <w:rPr>
          <w:rFonts w:ascii="Times New Roman" w:hAnsi="Times New Roman" w:cs="Times New Roman"/>
          <w:b/>
          <w:bCs/>
          <w:sz w:val="28"/>
          <w:szCs w:val="28"/>
        </w:rPr>
        <w:t xml:space="preserve">    return 0;</w:t>
      </w:r>
    </w:p>
    <w:p w:rsidR="00B8424B" w:rsidRPr="00B8424B" w:rsidRDefault="00B8424B" w:rsidP="00B8424B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B8424B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:rsidR="003E4D4B" w:rsidRDefault="00B8424B" w:rsidP="003E4D4B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*/</w:t>
      </w:r>
    </w:p>
    <w:p w:rsidR="00B8424B" w:rsidRDefault="00B8424B" w:rsidP="003E4D4B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B8424B" w:rsidRDefault="00B8424B" w:rsidP="003E4D4B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B8424B" w:rsidRDefault="00B8424B" w:rsidP="00B8424B">
      <w:pPr>
        <w:pStyle w:val="Default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1DBED3" wp14:editId="5A4DB8C1">
            <wp:extent cx="6143625" cy="3228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D4B" w:rsidRDefault="003E4D4B" w:rsidP="003E4D4B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E13500" w:rsidRDefault="00E13500" w:rsidP="00E13500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E13500" w:rsidRPr="00E13500" w:rsidRDefault="00E13500" w:rsidP="00E13500">
      <w:pPr>
        <w:pStyle w:val="Default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13500">
        <w:rPr>
          <w:rFonts w:ascii="Times New Roman" w:hAnsi="Times New Roman" w:cs="Times New Roman"/>
          <w:b/>
          <w:bCs/>
          <w:sz w:val="28"/>
          <w:szCs w:val="28"/>
        </w:rPr>
        <w:t>Write a program which accepts amount as integer and display total number of Notes of Rs. 100, 50, 20, 10, 5 and 1.</w:t>
      </w:r>
    </w:p>
    <w:p w:rsidR="00E13500" w:rsidRPr="00E13500" w:rsidRDefault="00E13500" w:rsidP="00E13500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E13500">
        <w:rPr>
          <w:rFonts w:ascii="Times New Roman" w:hAnsi="Times New Roman" w:cs="Times New Roman"/>
          <w:b/>
          <w:bCs/>
          <w:sz w:val="28"/>
          <w:szCs w:val="28"/>
        </w:rPr>
        <w:t>For example, when user enter a number, 175,</w:t>
      </w:r>
    </w:p>
    <w:p w:rsidR="00E13500" w:rsidRPr="00E13500" w:rsidRDefault="00850EFF" w:rsidP="00E13500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E13500">
        <w:rPr>
          <w:rFonts w:ascii="Times New Roman" w:hAnsi="Times New Roman" w:cs="Times New Roman"/>
          <w:b/>
          <w:bCs/>
          <w:sz w:val="28"/>
          <w:szCs w:val="28"/>
        </w:rPr>
        <w:t>The</w:t>
      </w:r>
      <w:r w:rsidR="00E13500" w:rsidRPr="00E13500">
        <w:rPr>
          <w:rFonts w:ascii="Times New Roman" w:hAnsi="Times New Roman" w:cs="Times New Roman"/>
          <w:b/>
          <w:bCs/>
          <w:sz w:val="28"/>
          <w:szCs w:val="28"/>
        </w:rPr>
        <w:t xml:space="preserve"> results would be like this...</w:t>
      </w:r>
    </w:p>
    <w:p w:rsidR="00E13500" w:rsidRPr="00E13500" w:rsidRDefault="00E13500" w:rsidP="00E13500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E13500" w:rsidRPr="00E13500" w:rsidRDefault="00E13500" w:rsidP="00E13500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E13500">
        <w:rPr>
          <w:rFonts w:ascii="Times New Roman" w:hAnsi="Times New Roman" w:cs="Times New Roman"/>
          <w:b/>
          <w:bCs/>
          <w:sz w:val="28"/>
          <w:szCs w:val="28"/>
        </w:rPr>
        <w:t>100: 1</w:t>
      </w:r>
    </w:p>
    <w:p w:rsidR="00E13500" w:rsidRPr="00E13500" w:rsidRDefault="00E13500" w:rsidP="00E13500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E13500">
        <w:rPr>
          <w:rFonts w:ascii="Times New Roman" w:hAnsi="Times New Roman" w:cs="Times New Roman"/>
          <w:b/>
          <w:bCs/>
          <w:sz w:val="28"/>
          <w:szCs w:val="28"/>
        </w:rPr>
        <w:t>50: 1</w:t>
      </w:r>
    </w:p>
    <w:p w:rsidR="00E13500" w:rsidRPr="00E13500" w:rsidRDefault="00E13500" w:rsidP="00E13500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E13500">
        <w:rPr>
          <w:rFonts w:ascii="Times New Roman" w:hAnsi="Times New Roman" w:cs="Times New Roman"/>
          <w:b/>
          <w:bCs/>
          <w:sz w:val="28"/>
          <w:szCs w:val="28"/>
        </w:rPr>
        <w:t>20: 1</w:t>
      </w:r>
    </w:p>
    <w:p w:rsidR="00E13500" w:rsidRPr="00E13500" w:rsidRDefault="00E13500" w:rsidP="00E13500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E13500">
        <w:rPr>
          <w:rFonts w:ascii="Times New Roman" w:hAnsi="Times New Roman" w:cs="Times New Roman"/>
          <w:b/>
          <w:bCs/>
          <w:sz w:val="28"/>
          <w:szCs w:val="28"/>
        </w:rPr>
        <w:t>10: 0</w:t>
      </w:r>
    </w:p>
    <w:p w:rsidR="00E13500" w:rsidRPr="00E13500" w:rsidRDefault="00E13500" w:rsidP="00E13500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E13500">
        <w:rPr>
          <w:rFonts w:ascii="Times New Roman" w:hAnsi="Times New Roman" w:cs="Times New Roman"/>
          <w:b/>
          <w:bCs/>
          <w:sz w:val="28"/>
          <w:szCs w:val="28"/>
        </w:rPr>
        <w:t>5: 1</w:t>
      </w:r>
    </w:p>
    <w:p w:rsidR="00E13500" w:rsidRDefault="00E13500" w:rsidP="00E13500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E13500">
        <w:rPr>
          <w:rFonts w:ascii="Times New Roman" w:hAnsi="Times New Roman" w:cs="Times New Roman"/>
          <w:b/>
          <w:bCs/>
          <w:sz w:val="28"/>
          <w:szCs w:val="28"/>
        </w:rPr>
        <w:t>1: 0</w:t>
      </w:r>
    </w:p>
    <w:p w:rsidR="002A253D" w:rsidRDefault="002A253D" w:rsidP="00E13500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2A253D" w:rsidRDefault="002A253D" w:rsidP="00E13500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2A253D" w:rsidRDefault="002A253D" w:rsidP="00E13500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/*</w:t>
      </w:r>
    </w:p>
    <w:p w:rsidR="002A253D" w:rsidRDefault="002A253D" w:rsidP="00E13500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09143C" w:rsidRPr="0009143C" w:rsidRDefault="0009143C" w:rsidP="0009143C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09143C">
        <w:rPr>
          <w:rFonts w:ascii="Times New Roman" w:hAnsi="Times New Roman" w:cs="Times New Roman"/>
          <w:b/>
          <w:bCs/>
          <w:sz w:val="28"/>
          <w:szCs w:val="28"/>
        </w:rPr>
        <w:t>#include&lt;iostream&gt;</w:t>
      </w:r>
    </w:p>
    <w:p w:rsidR="0009143C" w:rsidRPr="0009143C" w:rsidRDefault="0009143C" w:rsidP="0009143C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09143C">
        <w:rPr>
          <w:rFonts w:ascii="Times New Roman" w:hAnsi="Times New Roman" w:cs="Times New Roman"/>
          <w:b/>
          <w:bCs/>
          <w:sz w:val="28"/>
          <w:szCs w:val="28"/>
        </w:rPr>
        <w:t>using namespace std;</w:t>
      </w:r>
    </w:p>
    <w:p w:rsidR="0009143C" w:rsidRPr="0009143C" w:rsidRDefault="0009143C" w:rsidP="0009143C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09143C" w:rsidRPr="0009143C" w:rsidRDefault="0009143C" w:rsidP="0009143C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09143C">
        <w:rPr>
          <w:rFonts w:ascii="Times New Roman" w:hAnsi="Times New Roman" w:cs="Times New Roman"/>
          <w:b/>
          <w:bCs/>
          <w:sz w:val="28"/>
          <w:szCs w:val="28"/>
        </w:rPr>
        <w:t>int main()</w:t>
      </w:r>
    </w:p>
    <w:p w:rsidR="0009143C" w:rsidRPr="0009143C" w:rsidRDefault="0009143C" w:rsidP="0009143C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09143C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:rsidR="0009143C" w:rsidRPr="0009143C" w:rsidRDefault="0009143C" w:rsidP="0009143C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09143C">
        <w:rPr>
          <w:rFonts w:ascii="Times New Roman" w:hAnsi="Times New Roman" w:cs="Times New Roman"/>
          <w:b/>
          <w:bCs/>
          <w:sz w:val="28"/>
          <w:szCs w:val="28"/>
        </w:rPr>
        <w:tab/>
        <w:t>int amt,R100,R50,R20,R10,R5,R1;</w:t>
      </w:r>
    </w:p>
    <w:p w:rsidR="0009143C" w:rsidRPr="0009143C" w:rsidRDefault="0009143C" w:rsidP="0009143C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09143C">
        <w:rPr>
          <w:rFonts w:ascii="Times New Roman" w:hAnsi="Times New Roman" w:cs="Times New Roman"/>
          <w:b/>
          <w:bCs/>
          <w:sz w:val="28"/>
          <w:szCs w:val="28"/>
        </w:rPr>
        <w:tab/>
        <w:t>cout&lt;&lt;"Enter amount : ";</w:t>
      </w:r>
    </w:p>
    <w:p w:rsidR="0009143C" w:rsidRPr="0009143C" w:rsidRDefault="0009143C" w:rsidP="0009143C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09143C">
        <w:rPr>
          <w:rFonts w:ascii="Times New Roman" w:hAnsi="Times New Roman" w:cs="Times New Roman"/>
          <w:b/>
          <w:bCs/>
          <w:sz w:val="28"/>
          <w:szCs w:val="28"/>
        </w:rPr>
        <w:tab/>
        <w:t>cin&gt;&gt;amt;</w:t>
      </w:r>
    </w:p>
    <w:p w:rsidR="0009143C" w:rsidRPr="0009143C" w:rsidRDefault="0009143C" w:rsidP="0009143C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09143C">
        <w:rPr>
          <w:rFonts w:ascii="Times New Roman" w:hAnsi="Times New Roman" w:cs="Times New Roman"/>
          <w:b/>
          <w:bCs/>
          <w:sz w:val="28"/>
          <w:szCs w:val="28"/>
        </w:rPr>
        <w:tab/>
        <w:t>R100=amt/100;</w:t>
      </w:r>
    </w:p>
    <w:p w:rsidR="0009143C" w:rsidRPr="0009143C" w:rsidRDefault="0009143C" w:rsidP="0009143C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09143C"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  <w:t>amt=amt%100;</w:t>
      </w:r>
    </w:p>
    <w:p w:rsidR="0009143C" w:rsidRPr="0009143C" w:rsidRDefault="0009143C" w:rsidP="0009143C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09143C">
        <w:rPr>
          <w:rFonts w:ascii="Times New Roman" w:hAnsi="Times New Roman" w:cs="Times New Roman"/>
          <w:b/>
          <w:bCs/>
          <w:sz w:val="28"/>
          <w:szCs w:val="28"/>
        </w:rPr>
        <w:tab/>
        <w:t>R50=amt/50;</w:t>
      </w:r>
    </w:p>
    <w:p w:rsidR="0009143C" w:rsidRPr="0009143C" w:rsidRDefault="0009143C" w:rsidP="0009143C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09143C">
        <w:rPr>
          <w:rFonts w:ascii="Times New Roman" w:hAnsi="Times New Roman" w:cs="Times New Roman"/>
          <w:b/>
          <w:bCs/>
          <w:sz w:val="28"/>
          <w:szCs w:val="28"/>
        </w:rPr>
        <w:tab/>
        <w:t>amt=amt%50;</w:t>
      </w:r>
    </w:p>
    <w:p w:rsidR="0009143C" w:rsidRPr="0009143C" w:rsidRDefault="0009143C" w:rsidP="0009143C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09143C">
        <w:rPr>
          <w:rFonts w:ascii="Times New Roman" w:hAnsi="Times New Roman" w:cs="Times New Roman"/>
          <w:b/>
          <w:bCs/>
          <w:sz w:val="28"/>
          <w:szCs w:val="28"/>
        </w:rPr>
        <w:tab/>
        <w:t>R20=amt/20;</w:t>
      </w:r>
    </w:p>
    <w:p w:rsidR="0009143C" w:rsidRPr="0009143C" w:rsidRDefault="0009143C" w:rsidP="0009143C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09143C">
        <w:rPr>
          <w:rFonts w:ascii="Times New Roman" w:hAnsi="Times New Roman" w:cs="Times New Roman"/>
          <w:b/>
          <w:bCs/>
          <w:sz w:val="28"/>
          <w:szCs w:val="28"/>
        </w:rPr>
        <w:tab/>
        <w:t>amt=amt%20;</w:t>
      </w:r>
    </w:p>
    <w:p w:rsidR="0009143C" w:rsidRPr="0009143C" w:rsidRDefault="0009143C" w:rsidP="0009143C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09143C">
        <w:rPr>
          <w:rFonts w:ascii="Times New Roman" w:hAnsi="Times New Roman" w:cs="Times New Roman"/>
          <w:b/>
          <w:bCs/>
          <w:sz w:val="28"/>
          <w:szCs w:val="28"/>
        </w:rPr>
        <w:tab/>
        <w:t>R10=amt/10;</w:t>
      </w:r>
    </w:p>
    <w:p w:rsidR="0009143C" w:rsidRPr="0009143C" w:rsidRDefault="0009143C" w:rsidP="0009143C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09143C">
        <w:rPr>
          <w:rFonts w:ascii="Times New Roman" w:hAnsi="Times New Roman" w:cs="Times New Roman"/>
          <w:b/>
          <w:bCs/>
          <w:sz w:val="28"/>
          <w:szCs w:val="28"/>
        </w:rPr>
        <w:tab/>
        <w:t>amt=amt%10;</w:t>
      </w:r>
    </w:p>
    <w:p w:rsidR="0009143C" w:rsidRPr="0009143C" w:rsidRDefault="0009143C" w:rsidP="0009143C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09143C">
        <w:rPr>
          <w:rFonts w:ascii="Times New Roman" w:hAnsi="Times New Roman" w:cs="Times New Roman"/>
          <w:b/>
          <w:bCs/>
          <w:sz w:val="28"/>
          <w:szCs w:val="28"/>
        </w:rPr>
        <w:tab/>
        <w:t>R5=amt/5;</w:t>
      </w:r>
    </w:p>
    <w:p w:rsidR="0009143C" w:rsidRPr="0009143C" w:rsidRDefault="0009143C" w:rsidP="0009143C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09143C">
        <w:rPr>
          <w:rFonts w:ascii="Times New Roman" w:hAnsi="Times New Roman" w:cs="Times New Roman"/>
          <w:b/>
          <w:bCs/>
          <w:sz w:val="28"/>
          <w:szCs w:val="28"/>
        </w:rPr>
        <w:tab/>
        <w:t>amt=amt%5;</w:t>
      </w:r>
    </w:p>
    <w:p w:rsidR="0009143C" w:rsidRPr="0009143C" w:rsidRDefault="0009143C" w:rsidP="0009143C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09143C">
        <w:rPr>
          <w:rFonts w:ascii="Times New Roman" w:hAnsi="Times New Roman" w:cs="Times New Roman"/>
          <w:b/>
          <w:bCs/>
          <w:sz w:val="28"/>
          <w:szCs w:val="28"/>
        </w:rPr>
        <w:tab/>
        <w:t>R1=amt;</w:t>
      </w:r>
    </w:p>
    <w:p w:rsidR="0009143C" w:rsidRPr="0009143C" w:rsidRDefault="0009143C" w:rsidP="0009143C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09143C">
        <w:rPr>
          <w:rFonts w:ascii="Times New Roman" w:hAnsi="Times New Roman" w:cs="Times New Roman"/>
          <w:b/>
          <w:bCs/>
          <w:sz w:val="28"/>
          <w:szCs w:val="28"/>
        </w:rPr>
        <w:tab/>
        <w:t>cout&lt;&lt;"\nRs.100 : "&lt;&lt;R100&lt;&lt;"\nRs. 50 : "&lt;&lt;R50&lt;&lt;</w:t>
      </w:r>
    </w:p>
    <w:p w:rsidR="0009143C" w:rsidRPr="0009143C" w:rsidRDefault="0009143C" w:rsidP="0009143C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09143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9143C">
        <w:rPr>
          <w:rFonts w:ascii="Times New Roman" w:hAnsi="Times New Roman" w:cs="Times New Roman"/>
          <w:b/>
          <w:bCs/>
          <w:sz w:val="28"/>
          <w:szCs w:val="28"/>
        </w:rPr>
        <w:tab/>
        <w:t>"\nRs. 20 : "&lt;&lt;R20&lt;&lt;"\nRs. 10 : "&lt;&lt;R10&lt;&lt;"\nRs.  5 : "&lt;&lt;R5&lt;&lt;"\nRs.  1 : "&lt;&lt;R1;</w:t>
      </w:r>
    </w:p>
    <w:p w:rsidR="0009143C" w:rsidRPr="0009143C" w:rsidRDefault="0009143C" w:rsidP="0009143C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09143C" w:rsidRPr="0009143C" w:rsidRDefault="0009143C" w:rsidP="0009143C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09143C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09143C" w:rsidRPr="0009143C" w:rsidRDefault="0009143C" w:rsidP="0009143C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09143C">
        <w:rPr>
          <w:rFonts w:ascii="Times New Roman" w:hAnsi="Times New Roman" w:cs="Times New Roman"/>
          <w:b/>
          <w:bCs/>
          <w:sz w:val="28"/>
          <w:szCs w:val="28"/>
        </w:rPr>
        <w:tab/>
        <w:t>return 0;</w:t>
      </w:r>
    </w:p>
    <w:p w:rsidR="002A253D" w:rsidRDefault="0009143C" w:rsidP="0009143C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09143C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:rsidR="002A253D" w:rsidRDefault="002A253D" w:rsidP="00E13500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2A253D" w:rsidRDefault="002A253D" w:rsidP="00E13500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2A253D" w:rsidRDefault="002A253D" w:rsidP="00E13500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*/</w:t>
      </w:r>
    </w:p>
    <w:p w:rsidR="002A253D" w:rsidRDefault="002A253D" w:rsidP="00E13500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7D15AD5" wp14:editId="48B60D86">
            <wp:extent cx="5219700" cy="2400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53D" w:rsidRDefault="002A253D" w:rsidP="00E13500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F179F5" w:rsidRDefault="00F179F5" w:rsidP="00F179F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F179F5" w:rsidRDefault="00850EFF" w:rsidP="00850EFF">
      <w:pPr>
        <w:pStyle w:val="Default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50EFF">
        <w:rPr>
          <w:rFonts w:ascii="Times New Roman" w:hAnsi="Times New Roman" w:cs="Times New Roman"/>
          <w:b/>
          <w:bCs/>
          <w:sz w:val="28"/>
          <w:szCs w:val="28"/>
        </w:rPr>
        <w:t>Write a program which accept two T20 ODI'S avera</w:t>
      </w:r>
      <w:r>
        <w:rPr>
          <w:rFonts w:ascii="Times New Roman" w:hAnsi="Times New Roman" w:cs="Times New Roman"/>
          <w:b/>
          <w:bCs/>
          <w:sz w:val="28"/>
          <w:szCs w:val="28"/>
        </w:rPr>
        <w:t>ges of Mit</w:t>
      </w:r>
      <w:r w:rsidR="00FF52DD">
        <w:rPr>
          <w:rFonts w:ascii="Times New Roman" w:hAnsi="Times New Roman" w:cs="Times New Roman"/>
          <w:b/>
          <w:bCs/>
          <w:sz w:val="28"/>
          <w:szCs w:val="28"/>
        </w:rPr>
        <w:t>h</w:t>
      </w:r>
      <w:r w:rsidRPr="00850EFF">
        <w:rPr>
          <w:rFonts w:ascii="Times New Roman" w:hAnsi="Times New Roman" w:cs="Times New Roman"/>
          <w:b/>
          <w:bCs/>
          <w:sz w:val="28"/>
          <w:szCs w:val="28"/>
        </w:rPr>
        <w:t>ali Raj and print their average</w:t>
      </w:r>
    </w:p>
    <w:p w:rsidR="0009143C" w:rsidRDefault="0009143C" w:rsidP="0009143C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121D8D" w:rsidRDefault="00121D8D" w:rsidP="0009143C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121D8D" w:rsidRDefault="00121D8D" w:rsidP="0009143C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121D8D" w:rsidRDefault="00121D8D" w:rsidP="0009143C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121D8D" w:rsidRDefault="00121D8D" w:rsidP="0009143C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121D8D" w:rsidRDefault="00121D8D" w:rsidP="0009143C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121D8D" w:rsidRDefault="00121D8D" w:rsidP="0009143C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/*</w:t>
      </w:r>
    </w:p>
    <w:p w:rsidR="00121D8D" w:rsidRPr="00121D8D" w:rsidRDefault="00121D8D" w:rsidP="00121D8D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121D8D">
        <w:rPr>
          <w:rFonts w:ascii="Times New Roman" w:hAnsi="Times New Roman" w:cs="Times New Roman"/>
          <w:b/>
          <w:bCs/>
          <w:sz w:val="28"/>
          <w:szCs w:val="28"/>
        </w:rPr>
        <w:t>/******************************************************************************</w:t>
      </w:r>
    </w:p>
    <w:p w:rsidR="00121D8D" w:rsidRPr="00121D8D" w:rsidRDefault="00121D8D" w:rsidP="00121D8D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121D8D" w:rsidRPr="00121D8D" w:rsidRDefault="00121D8D" w:rsidP="00121D8D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121D8D">
        <w:rPr>
          <w:rFonts w:ascii="Times New Roman" w:hAnsi="Times New Roman" w:cs="Times New Roman"/>
          <w:b/>
          <w:bCs/>
          <w:sz w:val="28"/>
          <w:szCs w:val="28"/>
        </w:rPr>
        <w:t>Program  for Calucalting Avarage of Mithali Raj's Two T20 Avarage Runs</w:t>
      </w:r>
    </w:p>
    <w:p w:rsidR="00121D8D" w:rsidRPr="00121D8D" w:rsidRDefault="00121D8D" w:rsidP="00121D8D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121D8D" w:rsidRPr="00121D8D" w:rsidRDefault="00121D8D" w:rsidP="00121D8D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121D8D">
        <w:rPr>
          <w:rFonts w:ascii="Times New Roman" w:hAnsi="Times New Roman" w:cs="Times New Roman"/>
          <w:b/>
          <w:bCs/>
          <w:sz w:val="28"/>
          <w:szCs w:val="28"/>
        </w:rPr>
        <w:t>*/</w:t>
      </w:r>
    </w:p>
    <w:p w:rsidR="00121D8D" w:rsidRPr="00121D8D" w:rsidRDefault="00121D8D" w:rsidP="00121D8D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121D8D" w:rsidRPr="00121D8D" w:rsidRDefault="00121D8D" w:rsidP="00121D8D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121D8D">
        <w:rPr>
          <w:rFonts w:ascii="Times New Roman" w:hAnsi="Times New Roman" w:cs="Times New Roman"/>
          <w:b/>
          <w:bCs/>
          <w:sz w:val="28"/>
          <w:szCs w:val="28"/>
        </w:rPr>
        <w:t>#include &lt;iostream&gt;</w:t>
      </w:r>
    </w:p>
    <w:p w:rsidR="00121D8D" w:rsidRPr="00121D8D" w:rsidRDefault="00121D8D" w:rsidP="00121D8D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121D8D">
        <w:rPr>
          <w:rFonts w:ascii="Times New Roman" w:hAnsi="Times New Roman" w:cs="Times New Roman"/>
          <w:b/>
          <w:bCs/>
          <w:sz w:val="28"/>
          <w:szCs w:val="28"/>
        </w:rPr>
        <w:t xml:space="preserve">using namespace std; </w:t>
      </w:r>
    </w:p>
    <w:p w:rsidR="00121D8D" w:rsidRPr="00121D8D" w:rsidRDefault="00121D8D" w:rsidP="00121D8D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121D8D" w:rsidRPr="00121D8D" w:rsidRDefault="00121D8D" w:rsidP="00121D8D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121D8D">
        <w:rPr>
          <w:rFonts w:ascii="Times New Roman" w:hAnsi="Times New Roman" w:cs="Times New Roman"/>
          <w:b/>
          <w:bCs/>
          <w:sz w:val="28"/>
          <w:szCs w:val="28"/>
        </w:rPr>
        <w:t>int main(){</w:t>
      </w:r>
    </w:p>
    <w:p w:rsidR="00121D8D" w:rsidRPr="00121D8D" w:rsidRDefault="00121D8D" w:rsidP="00121D8D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121D8D">
        <w:rPr>
          <w:rFonts w:ascii="Times New Roman" w:hAnsi="Times New Roman" w:cs="Times New Roman"/>
          <w:b/>
          <w:bCs/>
          <w:sz w:val="28"/>
          <w:szCs w:val="28"/>
        </w:rPr>
        <w:t xml:space="preserve">    float x,y,sum;</w:t>
      </w:r>
    </w:p>
    <w:p w:rsidR="00121D8D" w:rsidRPr="00121D8D" w:rsidRDefault="00121D8D" w:rsidP="00121D8D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121D8D">
        <w:rPr>
          <w:rFonts w:ascii="Times New Roman" w:hAnsi="Times New Roman" w:cs="Times New Roman"/>
          <w:b/>
          <w:bCs/>
          <w:sz w:val="28"/>
          <w:szCs w:val="28"/>
        </w:rPr>
        <w:t xml:space="preserve">    float average;</w:t>
      </w:r>
    </w:p>
    <w:p w:rsidR="00121D8D" w:rsidRPr="00121D8D" w:rsidRDefault="00121D8D" w:rsidP="00121D8D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121D8D" w:rsidRPr="00121D8D" w:rsidRDefault="00121D8D" w:rsidP="00121D8D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121D8D">
        <w:rPr>
          <w:rFonts w:ascii="Times New Roman" w:hAnsi="Times New Roman" w:cs="Times New Roman"/>
          <w:b/>
          <w:bCs/>
          <w:sz w:val="28"/>
          <w:szCs w:val="28"/>
        </w:rPr>
        <w:t xml:space="preserve">    cout &lt;&lt; "\n\t Enter Two T20 Averages for Mithali :  " &lt;&lt; endl;</w:t>
      </w:r>
    </w:p>
    <w:p w:rsidR="00121D8D" w:rsidRPr="00121D8D" w:rsidRDefault="00121D8D" w:rsidP="00121D8D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121D8D">
        <w:rPr>
          <w:rFonts w:ascii="Times New Roman" w:hAnsi="Times New Roman" w:cs="Times New Roman"/>
          <w:b/>
          <w:bCs/>
          <w:sz w:val="28"/>
          <w:szCs w:val="28"/>
        </w:rPr>
        <w:t xml:space="preserve">    cin&gt;&gt;x&gt;&gt;y;</w:t>
      </w:r>
    </w:p>
    <w:p w:rsidR="00121D8D" w:rsidRPr="00121D8D" w:rsidRDefault="00121D8D" w:rsidP="00121D8D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121D8D">
        <w:rPr>
          <w:rFonts w:ascii="Times New Roman" w:hAnsi="Times New Roman" w:cs="Times New Roman"/>
          <w:b/>
          <w:bCs/>
          <w:sz w:val="28"/>
          <w:szCs w:val="28"/>
        </w:rPr>
        <w:t xml:space="preserve">    sum=x+y;</w:t>
      </w:r>
    </w:p>
    <w:p w:rsidR="00121D8D" w:rsidRPr="00121D8D" w:rsidRDefault="00121D8D" w:rsidP="00121D8D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121D8D">
        <w:rPr>
          <w:rFonts w:ascii="Times New Roman" w:hAnsi="Times New Roman" w:cs="Times New Roman"/>
          <w:b/>
          <w:bCs/>
          <w:sz w:val="28"/>
          <w:szCs w:val="28"/>
        </w:rPr>
        <w:t xml:space="preserve">    average=sum/2;</w:t>
      </w:r>
    </w:p>
    <w:p w:rsidR="00121D8D" w:rsidRPr="00121D8D" w:rsidRDefault="00121D8D" w:rsidP="00121D8D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121D8D">
        <w:rPr>
          <w:rFonts w:ascii="Times New Roman" w:hAnsi="Times New Roman" w:cs="Times New Roman"/>
          <w:b/>
          <w:bCs/>
          <w:sz w:val="28"/>
          <w:szCs w:val="28"/>
        </w:rPr>
        <w:t xml:space="preserve">    cout &lt;&lt; "The sum of " &lt;&lt; x &lt;&lt; " and " &lt;&lt; y &lt;&lt; " is " &lt;&lt; sum &lt;&lt; "." &lt;&lt; endl;</w:t>
      </w:r>
    </w:p>
    <w:p w:rsidR="00121D8D" w:rsidRPr="00121D8D" w:rsidRDefault="00121D8D" w:rsidP="00121D8D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121D8D">
        <w:rPr>
          <w:rFonts w:ascii="Times New Roman" w:hAnsi="Times New Roman" w:cs="Times New Roman"/>
          <w:b/>
          <w:bCs/>
          <w:sz w:val="28"/>
          <w:szCs w:val="28"/>
        </w:rPr>
        <w:t xml:space="preserve">    cout &lt;&lt; "\n The Total Performance Average of Mithali's T20 : " &lt;&lt; x &lt;&lt; " and " &lt;&lt; y &lt;&lt; " is " &lt;&lt; average &lt;&lt; "." &lt;&lt; endl;</w:t>
      </w:r>
    </w:p>
    <w:p w:rsidR="00121D8D" w:rsidRDefault="00121D8D" w:rsidP="00121D8D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121D8D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:rsidR="00121D8D" w:rsidRDefault="00121D8D" w:rsidP="0009143C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*/</w:t>
      </w:r>
    </w:p>
    <w:p w:rsidR="0009143C" w:rsidRDefault="00121D8D" w:rsidP="0009143C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9A29FAE" wp14:editId="5A9CDA62">
            <wp:extent cx="6191250" cy="2352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D8D" w:rsidRDefault="00121D8D" w:rsidP="00F179F5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121D8D" w:rsidRDefault="00121D8D" w:rsidP="00F179F5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121D8D" w:rsidRDefault="00121D8D" w:rsidP="00F179F5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121D8D" w:rsidRDefault="00121D8D" w:rsidP="00F179F5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121D8D" w:rsidRDefault="00121D8D" w:rsidP="00F179F5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121D8D" w:rsidRDefault="00121D8D" w:rsidP="00F179F5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F179F5" w:rsidRDefault="00F179F5" w:rsidP="00F179F5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</w:p>
    <w:p w:rsidR="00F179F5" w:rsidRDefault="00850EFF" w:rsidP="00850EFF">
      <w:pPr>
        <w:pStyle w:val="Default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Create your account in github (https://github.com)</w:t>
      </w:r>
      <w:r w:rsidR="00AA4A2F">
        <w:rPr>
          <w:rFonts w:ascii="Times New Roman" w:hAnsi="Times New Roman" w:cs="Times New Roman"/>
          <w:b/>
          <w:bCs/>
          <w:sz w:val="28"/>
          <w:szCs w:val="28"/>
        </w:rPr>
        <w:t xml:space="preserve"> and push the above programs</w:t>
      </w:r>
      <w:r w:rsidR="00F315A9">
        <w:rPr>
          <w:rFonts w:ascii="Times New Roman" w:hAnsi="Times New Roman" w:cs="Times New Roman"/>
          <w:b/>
          <w:bCs/>
          <w:sz w:val="28"/>
          <w:szCs w:val="28"/>
        </w:rPr>
        <w:t xml:space="preserve"> to your git account</w:t>
      </w:r>
      <w:r w:rsidR="00AA4A2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F179F5" w:rsidRDefault="00F179F5" w:rsidP="00F179F5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F179F5" w:rsidRDefault="00F179F5" w:rsidP="00AA4A2F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F179F5" w:rsidRDefault="00E15E87" w:rsidP="00AA4A2F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GitHub</w:t>
      </w:r>
      <w:r w:rsidR="00F179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ID : shyampandey2895</w:t>
      </w:r>
    </w:p>
    <w:p w:rsidR="00E15E87" w:rsidRDefault="00E15E87" w:rsidP="00AA4A2F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E15E87" w:rsidRDefault="00E15E87" w:rsidP="00AA4A2F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972E13" w:rsidRDefault="00590438" w:rsidP="00F179F5">
      <w:r>
        <w:t xml:space="preserve">Above Link </w:t>
      </w:r>
      <w:r w:rsidR="006A59A2" w:rsidRPr="00F179F5">
        <w:t xml:space="preserve"> </w:t>
      </w:r>
      <w:r>
        <w:t xml:space="preserve">: </w:t>
      </w:r>
      <w:bookmarkStart w:id="0" w:name="_GoBack"/>
      <w:bookmarkEnd w:id="0"/>
    </w:p>
    <w:p w:rsidR="00121D8D" w:rsidRDefault="00121D8D" w:rsidP="00F179F5"/>
    <w:p w:rsidR="00121D8D" w:rsidRDefault="00590438" w:rsidP="00F179F5">
      <w:hyperlink r:id="rId12" w:history="1">
        <w:r w:rsidRPr="00D40BAB">
          <w:rPr>
            <w:rStyle w:val="Hyperlink"/>
          </w:rPr>
          <w:t>https://gist.github.com/ShyamPandey2895/c37bb2c878ee1624833463e413939d24</w:t>
        </w:r>
      </w:hyperlink>
    </w:p>
    <w:p w:rsidR="00590438" w:rsidRDefault="00590438" w:rsidP="00F179F5"/>
    <w:p w:rsidR="00590438" w:rsidRPr="00F179F5" w:rsidRDefault="00590438" w:rsidP="00F179F5"/>
    <w:sectPr w:rsidR="00590438" w:rsidRPr="00F179F5" w:rsidSect="002B7C00">
      <w:headerReference w:type="default" r:id="rId13"/>
      <w:footerReference w:type="default" r:id="rId14"/>
      <w:footnotePr>
        <w:pos w:val="beneathText"/>
      </w:footnotePr>
      <w:pgSz w:w="12240" w:h="15840"/>
      <w:pgMar w:top="900" w:right="900" w:bottom="90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3EEE" w:rsidRDefault="00A83EEE">
      <w:r>
        <w:separator/>
      </w:r>
    </w:p>
  </w:endnote>
  <w:endnote w:type="continuationSeparator" w:id="0">
    <w:p w:rsidR="00A83EEE" w:rsidRDefault="00A83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3C75" w:rsidRPr="00FB4B79" w:rsidRDefault="00FB4B79" w:rsidP="00FB4B79">
    <w:pPr>
      <w:pStyle w:val="Footer"/>
      <w:pBdr>
        <w:top w:val="single" w:sz="4" w:space="1" w:color="000000"/>
      </w:pBdr>
      <w:tabs>
        <w:tab w:val="center" w:pos="5103"/>
        <w:tab w:val="right" w:pos="10206"/>
      </w:tabs>
      <w:rPr>
        <w:b/>
        <w:sz w:val="20"/>
        <w:szCs w:val="20"/>
      </w:rPr>
    </w:pPr>
    <w:r>
      <w:rPr>
        <w:b/>
        <w:sz w:val="20"/>
        <w:szCs w:val="20"/>
      </w:rPr>
      <w:t>A</w:t>
    </w:r>
    <w:r w:rsidR="00C043BE">
      <w:rPr>
        <w:b/>
        <w:sz w:val="20"/>
        <w:szCs w:val="20"/>
      </w:rPr>
      <w:t>CPM/DI/</w:t>
    </w:r>
    <w:r w:rsidR="009F7F7C">
      <w:rPr>
        <w:b/>
        <w:sz w:val="20"/>
        <w:szCs w:val="20"/>
      </w:rPr>
      <w:t>2</w:t>
    </w:r>
    <w:r w:rsidR="00501CF7">
      <w:rPr>
        <w:b/>
        <w:sz w:val="20"/>
        <w:szCs w:val="20"/>
      </w:rPr>
      <w:t>7</w:t>
    </w:r>
    <w:r>
      <w:rPr>
        <w:b/>
        <w:sz w:val="20"/>
        <w:szCs w:val="20"/>
      </w:rPr>
      <w:t xml:space="preserve"> </w:t>
    </w:r>
    <w:r>
      <w:rPr>
        <w:b/>
        <w:sz w:val="20"/>
        <w:szCs w:val="20"/>
      </w:rPr>
      <w:tab/>
      <w:t xml:space="preserve">                         Rev-00</w:t>
    </w:r>
    <w:r w:rsidRPr="001229D3">
      <w:rPr>
        <w:b/>
        <w:sz w:val="20"/>
        <w:szCs w:val="20"/>
      </w:rPr>
      <w:t xml:space="preserve">                    </w:t>
    </w:r>
    <w:r>
      <w:rPr>
        <w:b/>
        <w:sz w:val="20"/>
        <w:szCs w:val="20"/>
      </w:rPr>
      <w:tab/>
    </w:r>
    <w:r w:rsidRPr="001229D3">
      <w:rPr>
        <w:b/>
        <w:sz w:val="20"/>
        <w:szCs w:val="20"/>
      </w:rPr>
      <w:t xml:space="preserve">Page </w:t>
    </w:r>
    <w:r w:rsidRPr="001229D3">
      <w:rPr>
        <w:b/>
        <w:sz w:val="20"/>
        <w:szCs w:val="20"/>
      </w:rPr>
      <w:fldChar w:fldCharType="begin"/>
    </w:r>
    <w:r w:rsidRPr="001229D3">
      <w:rPr>
        <w:b/>
        <w:sz w:val="20"/>
        <w:szCs w:val="20"/>
      </w:rPr>
      <w:instrText xml:space="preserve"> PAGE </w:instrText>
    </w:r>
    <w:r w:rsidRPr="001229D3">
      <w:rPr>
        <w:b/>
        <w:sz w:val="20"/>
        <w:szCs w:val="20"/>
      </w:rPr>
      <w:fldChar w:fldCharType="separate"/>
    </w:r>
    <w:r w:rsidR="00590438">
      <w:rPr>
        <w:b/>
        <w:noProof/>
        <w:sz w:val="20"/>
        <w:szCs w:val="20"/>
      </w:rPr>
      <w:t>6</w:t>
    </w:r>
    <w:r w:rsidRPr="001229D3">
      <w:rPr>
        <w:b/>
        <w:sz w:val="20"/>
        <w:szCs w:val="20"/>
      </w:rPr>
      <w:fldChar w:fldCharType="end"/>
    </w:r>
    <w:r w:rsidRPr="001229D3">
      <w:rPr>
        <w:b/>
        <w:sz w:val="20"/>
        <w:szCs w:val="20"/>
      </w:rPr>
      <w:t xml:space="preserve"> of </w:t>
    </w:r>
    <w:r w:rsidRPr="001229D3">
      <w:rPr>
        <w:b/>
        <w:sz w:val="20"/>
        <w:szCs w:val="20"/>
      </w:rPr>
      <w:fldChar w:fldCharType="begin"/>
    </w:r>
    <w:r w:rsidRPr="001229D3">
      <w:rPr>
        <w:b/>
        <w:sz w:val="20"/>
        <w:szCs w:val="20"/>
      </w:rPr>
      <w:instrText xml:space="preserve"> NUMPAGES \*Arabic </w:instrText>
    </w:r>
    <w:r w:rsidRPr="001229D3">
      <w:rPr>
        <w:b/>
        <w:sz w:val="20"/>
        <w:szCs w:val="20"/>
      </w:rPr>
      <w:fldChar w:fldCharType="separate"/>
    </w:r>
    <w:r w:rsidR="00590438">
      <w:rPr>
        <w:b/>
        <w:noProof/>
        <w:sz w:val="20"/>
        <w:szCs w:val="20"/>
      </w:rPr>
      <w:t>6</w:t>
    </w:r>
    <w:r w:rsidRPr="001229D3">
      <w:rPr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3EEE" w:rsidRDefault="00A83EEE">
      <w:r>
        <w:separator/>
      </w:r>
    </w:p>
  </w:footnote>
  <w:footnote w:type="continuationSeparator" w:id="0">
    <w:p w:rsidR="00A83EEE" w:rsidRDefault="00A83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3C75" w:rsidRDefault="009872FF">
    <w:pPr>
      <w:pStyle w:val="Header"/>
      <w:pBdr>
        <w:bottom w:val="single" w:sz="4" w:space="1" w:color="000000"/>
      </w:pBdr>
      <w:tabs>
        <w:tab w:val="right" w:pos="8782"/>
      </w:tabs>
      <w:rPr>
        <w:i/>
        <w:iCs/>
      </w:rPr>
    </w:pPr>
    <w:r>
      <w:rPr>
        <w:i/>
        <w:iCs/>
        <w:noProof/>
      </w:rPr>
      <w:t>Sandip University</w:t>
    </w:r>
    <w:r w:rsidR="006A3C75">
      <w:rPr>
        <w:i/>
        <w:iCs/>
      </w:rPr>
      <w:t xml:space="preserve">, </w:t>
    </w:r>
    <w:r>
      <w:rPr>
        <w:i/>
        <w:iCs/>
      </w:rPr>
      <w:t>Nashik</w:t>
    </w:r>
    <w:r w:rsidR="006A3C75">
      <w:rPr>
        <w:i/>
        <w:iCs/>
      </w:rPr>
      <w:tab/>
      <w:t xml:space="preserve">                                                                                                </w:t>
    </w:r>
    <w:r w:rsidR="0005088F">
      <w:rPr>
        <w:noProof/>
        <w:lang w:eastAsia="en-US"/>
      </w:rPr>
      <w:drawing>
        <wp:inline distT="0" distB="0" distL="0" distR="0">
          <wp:extent cx="1123950" cy="276225"/>
          <wp:effectExtent l="19050" t="0" r="0" b="0"/>
          <wp:docPr id="1" name="Picture 1" descr="Description: CDAC-ACTS Combin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CDAC-ACTS Combine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276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4F773C0A"/>
    <w:multiLevelType w:val="hybridMultilevel"/>
    <w:tmpl w:val="92A67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53109C"/>
    <w:multiLevelType w:val="hybridMultilevel"/>
    <w:tmpl w:val="CA8E4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2C3"/>
    <w:rsid w:val="00006E50"/>
    <w:rsid w:val="00030B65"/>
    <w:rsid w:val="000314FE"/>
    <w:rsid w:val="000328BD"/>
    <w:rsid w:val="000341B4"/>
    <w:rsid w:val="0005088F"/>
    <w:rsid w:val="00053C42"/>
    <w:rsid w:val="00061FA5"/>
    <w:rsid w:val="00075E55"/>
    <w:rsid w:val="00082134"/>
    <w:rsid w:val="0008436B"/>
    <w:rsid w:val="0009143C"/>
    <w:rsid w:val="000A111D"/>
    <w:rsid w:val="000B28C5"/>
    <w:rsid w:val="000F0FAF"/>
    <w:rsid w:val="000F4891"/>
    <w:rsid w:val="00121D8D"/>
    <w:rsid w:val="00127706"/>
    <w:rsid w:val="00150EEB"/>
    <w:rsid w:val="0015451A"/>
    <w:rsid w:val="0017293F"/>
    <w:rsid w:val="00175BFA"/>
    <w:rsid w:val="001A5775"/>
    <w:rsid w:val="001B7169"/>
    <w:rsid w:val="001D4477"/>
    <w:rsid w:val="001E3618"/>
    <w:rsid w:val="001F0B16"/>
    <w:rsid w:val="001F2F3C"/>
    <w:rsid w:val="00202F03"/>
    <w:rsid w:val="00204166"/>
    <w:rsid w:val="00210A52"/>
    <w:rsid w:val="002201E1"/>
    <w:rsid w:val="00223F16"/>
    <w:rsid w:val="00231CD1"/>
    <w:rsid w:val="00235C5D"/>
    <w:rsid w:val="00277232"/>
    <w:rsid w:val="0028090C"/>
    <w:rsid w:val="002836CA"/>
    <w:rsid w:val="002A253D"/>
    <w:rsid w:val="002A39A4"/>
    <w:rsid w:val="002B128A"/>
    <w:rsid w:val="002B7C00"/>
    <w:rsid w:val="002C5653"/>
    <w:rsid w:val="002C5B1E"/>
    <w:rsid w:val="002E6044"/>
    <w:rsid w:val="002F33F7"/>
    <w:rsid w:val="00327DCB"/>
    <w:rsid w:val="00336131"/>
    <w:rsid w:val="003470C0"/>
    <w:rsid w:val="0035263E"/>
    <w:rsid w:val="00352C3C"/>
    <w:rsid w:val="003765B5"/>
    <w:rsid w:val="00381D05"/>
    <w:rsid w:val="003B2C72"/>
    <w:rsid w:val="003C1D79"/>
    <w:rsid w:val="003D4CEA"/>
    <w:rsid w:val="003D5CE4"/>
    <w:rsid w:val="003E4D4B"/>
    <w:rsid w:val="004255E6"/>
    <w:rsid w:val="00441B3A"/>
    <w:rsid w:val="00446D8B"/>
    <w:rsid w:val="004515EA"/>
    <w:rsid w:val="00462648"/>
    <w:rsid w:val="00463086"/>
    <w:rsid w:val="00466A21"/>
    <w:rsid w:val="0047159D"/>
    <w:rsid w:val="00482678"/>
    <w:rsid w:val="0048585E"/>
    <w:rsid w:val="004A756B"/>
    <w:rsid w:val="004B41FE"/>
    <w:rsid w:val="004C15A7"/>
    <w:rsid w:val="004F77E1"/>
    <w:rsid w:val="0050133F"/>
    <w:rsid w:val="00501CF7"/>
    <w:rsid w:val="005051AE"/>
    <w:rsid w:val="00527DF7"/>
    <w:rsid w:val="00537BB9"/>
    <w:rsid w:val="00540DAD"/>
    <w:rsid w:val="0054287E"/>
    <w:rsid w:val="00546540"/>
    <w:rsid w:val="005628F9"/>
    <w:rsid w:val="0057771C"/>
    <w:rsid w:val="00582880"/>
    <w:rsid w:val="00582903"/>
    <w:rsid w:val="00590438"/>
    <w:rsid w:val="005B0DA5"/>
    <w:rsid w:val="005B49B1"/>
    <w:rsid w:val="005C20AA"/>
    <w:rsid w:val="005C3D5F"/>
    <w:rsid w:val="005C7ECE"/>
    <w:rsid w:val="005D3E4A"/>
    <w:rsid w:val="005F2AE0"/>
    <w:rsid w:val="005F59F2"/>
    <w:rsid w:val="00614013"/>
    <w:rsid w:val="00622D78"/>
    <w:rsid w:val="00671CA8"/>
    <w:rsid w:val="006827BF"/>
    <w:rsid w:val="00694BC9"/>
    <w:rsid w:val="006A3C75"/>
    <w:rsid w:val="006A59A2"/>
    <w:rsid w:val="006C44AE"/>
    <w:rsid w:val="006E49F5"/>
    <w:rsid w:val="00701424"/>
    <w:rsid w:val="007129CC"/>
    <w:rsid w:val="00713368"/>
    <w:rsid w:val="00737B91"/>
    <w:rsid w:val="00765B62"/>
    <w:rsid w:val="00791980"/>
    <w:rsid w:val="007B31C9"/>
    <w:rsid w:val="007E4949"/>
    <w:rsid w:val="00806A08"/>
    <w:rsid w:val="00816251"/>
    <w:rsid w:val="00826A98"/>
    <w:rsid w:val="00850EFF"/>
    <w:rsid w:val="0089627F"/>
    <w:rsid w:val="008B7CFC"/>
    <w:rsid w:val="008D2A82"/>
    <w:rsid w:val="008D526A"/>
    <w:rsid w:val="008F6236"/>
    <w:rsid w:val="00972E13"/>
    <w:rsid w:val="00986D64"/>
    <w:rsid w:val="009872FF"/>
    <w:rsid w:val="009A758E"/>
    <w:rsid w:val="009B7579"/>
    <w:rsid w:val="009C10E1"/>
    <w:rsid w:val="009C45A6"/>
    <w:rsid w:val="009E66AC"/>
    <w:rsid w:val="009F2A54"/>
    <w:rsid w:val="009F7F7C"/>
    <w:rsid w:val="00A40FCA"/>
    <w:rsid w:val="00A540CC"/>
    <w:rsid w:val="00A83EEE"/>
    <w:rsid w:val="00AA009B"/>
    <w:rsid w:val="00AA04C8"/>
    <w:rsid w:val="00AA4A2F"/>
    <w:rsid w:val="00AB50C2"/>
    <w:rsid w:val="00AC145E"/>
    <w:rsid w:val="00AF1DB8"/>
    <w:rsid w:val="00B03F1C"/>
    <w:rsid w:val="00B523CE"/>
    <w:rsid w:val="00B746C3"/>
    <w:rsid w:val="00B8424B"/>
    <w:rsid w:val="00B86DF1"/>
    <w:rsid w:val="00BA159C"/>
    <w:rsid w:val="00BC06CC"/>
    <w:rsid w:val="00BC094A"/>
    <w:rsid w:val="00BC16EA"/>
    <w:rsid w:val="00BD7F13"/>
    <w:rsid w:val="00BF532D"/>
    <w:rsid w:val="00C043BE"/>
    <w:rsid w:val="00C206D4"/>
    <w:rsid w:val="00C210F1"/>
    <w:rsid w:val="00C22C24"/>
    <w:rsid w:val="00C32F57"/>
    <w:rsid w:val="00C40175"/>
    <w:rsid w:val="00C41726"/>
    <w:rsid w:val="00C427E5"/>
    <w:rsid w:val="00C5221F"/>
    <w:rsid w:val="00C562C3"/>
    <w:rsid w:val="00C959F9"/>
    <w:rsid w:val="00CC10BF"/>
    <w:rsid w:val="00CD3224"/>
    <w:rsid w:val="00CE2D91"/>
    <w:rsid w:val="00D13AA4"/>
    <w:rsid w:val="00D22AD6"/>
    <w:rsid w:val="00D266FC"/>
    <w:rsid w:val="00D57C25"/>
    <w:rsid w:val="00D66317"/>
    <w:rsid w:val="00D76CD5"/>
    <w:rsid w:val="00DA1398"/>
    <w:rsid w:val="00DD2399"/>
    <w:rsid w:val="00DE6372"/>
    <w:rsid w:val="00E13500"/>
    <w:rsid w:val="00E15E87"/>
    <w:rsid w:val="00E22220"/>
    <w:rsid w:val="00E234CB"/>
    <w:rsid w:val="00E32519"/>
    <w:rsid w:val="00E32FB6"/>
    <w:rsid w:val="00E47A9D"/>
    <w:rsid w:val="00E56A99"/>
    <w:rsid w:val="00E738F5"/>
    <w:rsid w:val="00E923D5"/>
    <w:rsid w:val="00E96F96"/>
    <w:rsid w:val="00EB387D"/>
    <w:rsid w:val="00EC68D0"/>
    <w:rsid w:val="00EE0595"/>
    <w:rsid w:val="00EE4B68"/>
    <w:rsid w:val="00EE664E"/>
    <w:rsid w:val="00EF453D"/>
    <w:rsid w:val="00F02304"/>
    <w:rsid w:val="00F057F0"/>
    <w:rsid w:val="00F05A84"/>
    <w:rsid w:val="00F07931"/>
    <w:rsid w:val="00F15ABE"/>
    <w:rsid w:val="00F179F5"/>
    <w:rsid w:val="00F17C35"/>
    <w:rsid w:val="00F2349B"/>
    <w:rsid w:val="00F315A9"/>
    <w:rsid w:val="00F34DDD"/>
    <w:rsid w:val="00F4678E"/>
    <w:rsid w:val="00F563B5"/>
    <w:rsid w:val="00F67A24"/>
    <w:rsid w:val="00FB4B79"/>
    <w:rsid w:val="00FB5009"/>
    <w:rsid w:val="00FD7DCE"/>
    <w:rsid w:val="00FF52DD"/>
    <w:rsid w:val="00FF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32463"/>
  <w15:docId w15:val="{389DC5AF-02B6-4F8B-9F8F-04EAA7165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C00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2B7C00"/>
    <w:pPr>
      <w:keepNext/>
      <w:tabs>
        <w:tab w:val="num" w:pos="432"/>
      </w:tabs>
      <w:ind w:left="432" w:hanging="432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4z0">
    <w:name w:val="WW8Num4z0"/>
    <w:rsid w:val="002B7C00"/>
    <w:rPr>
      <w:rFonts w:ascii="Symbol" w:hAnsi="Symbol"/>
    </w:rPr>
  </w:style>
  <w:style w:type="character" w:customStyle="1" w:styleId="WW8Num6z0">
    <w:name w:val="WW8Num6z0"/>
    <w:rsid w:val="002B7C00"/>
    <w:rPr>
      <w:rFonts w:ascii="Symbol" w:hAnsi="Symbol"/>
    </w:rPr>
  </w:style>
  <w:style w:type="character" w:customStyle="1" w:styleId="Absatz-Standardschriftart">
    <w:name w:val="Absatz-Standardschriftart"/>
    <w:rsid w:val="002B7C00"/>
  </w:style>
  <w:style w:type="character" w:customStyle="1" w:styleId="WW8Num7z0">
    <w:name w:val="WW8Num7z0"/>
    <w:rsid w:val="002B7C00"/>
    <w:rPr>
      <w:rFonts w:ascii="Symbol" w:hAnsi="Symbol"/>
    </w:rPr>
  </w:style>
  <w:style w:type="character" w:customStyle="1" w:styleId="WW8Num7z1">
    <w:name w:val="WW8Num7z1"/>
    <w:rsid w:val="002B7C00"/>
    <w:rPr>
      <w:rFonts w:ascii="Courier New" w:hAnsi="Courier New"/>
    </w:rPr>
  </w:style>
  <w:style w:type="character" w:customStyle="1" w:styleId="WW8Num7z2">
    <w:name w:val="WW8Num7z2"/>
    <w:rsid w:val="002B7C00"/>
    <w:rPr>
      <w:rFonts w:ascii="Wingdings" w:hAnsi="Wingdings"/>
    </w:rPr>
  </w:style>
  <w:style w:type="character" w:customStyle="1" w:styleId="WW8Num9z0">
    <w:name w:val="WW8Num9z0"/>
    <w:rsid w:val="002B7C00"/>
    <w:rPr>
      <w:rFonts w:ascii="Symbol" w:hAnsi="Symbol"/>
    </w:rPr>
  </w:style>
  <w:style w:type="character" w:customStyle="1" w:styleId="WW8Num9z1">
    <w:name w:val="WW8Num9z1"/>
    <w:rsid w:val="002B7C00"/>
    <w:rPr>
      <w:rFonts w:ascii="Courier New" w:hAnsi="Courier New" w:cs="Courier New"/>
    </w:rPr>
  </w:style>
  <w:style w:type="character" w:customStyle="1" w:styleId="WW8Num9z2">
    <w:name w:val="WW8Num9z2"/>
    <w:rsid w:val="002B7C00"/>
    <w:rPr>
      <w:rFonts w:ascii="Wingdings" w:hAnsi="Wingdings"/>
    </w:rPr>
  </w:style>
  <w:style w:type="paragraph" w:customStyle="1" w:styleId="Heading">
    <w:name w:val="Heading"/>
    <w:basedOn w:val="Normal"/>
    <w:next w:val="BodyText"/>
    <w:rsid w:val="002B7C00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2B7C00"/>
    <w:pPr>
      <w:spacing w:after="120"/>
    </w:pPr>
  </w:style>
  <w:style w:type="paragraph" w:styleId="List">
    <w:name w:val="List"/>
    <w:basedOn w:val="BodyText"/>
    <w:rsid w:val="002B7C00"/>
    <w:rPr>
      <w:rFonts w:cs="Tahoma"/>
    </w:rPr>
  </w:style>
  <w:style w:type="paragraph" w:styleId="Caption">
    <w:name w:val="caption"/>
    <w:basedOn w:val="Normal"/>
    <w:qFormat/>
    <w:rsid w:val="002B7C00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2B7C00"/>
    <w:pPr>
      <w:suppressLineNumbers/>
    </w:pPr>
    <w:rPr>
      <w:rFonts w:cs="Tahoma"/>
    </w:rPr>
  </w:style>
  <w:style w:type="paragraph" w:styleId="Header">
    <w:name w:val="header"/>
    <w:basedOn w:val="Normal"/>
    <w:rsid w:val="002B7C0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2B7C00"/>
    <w:pPr>
      <w:tabs>
        <w:tab w:val="center" w:pos="4153"/>
        <w:tab w:val="right" w:pos="8306"/>
      </w:tabs>
    </w:pPr>
  </w:style>
  <w:style w:type="character" w:styleId="Strong">
    <w:name w:val="Strong"/>
    <w:qFormat/>
    <w:rsid w:val="002B7C00"/>
    <w:rPr>
      <w:b/>
      <w:bCs/>
    </w:rPr>
  </w:style>
  <w:style w:type="paragraph" w:styleId="BalloonText">
    <w:name w:val="Balloon Text"/>
    <w:basedOn w:val="Normal"/>
    <w:link w:val="BalloonTextChar"/>
    <w:rsid w:val="00AA04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A04C8"/>
    <w:rPr>
      <w:rFonts w:ascii="Tahoma" w:hAnsi="Tahoma" w:cs="Tahoma"/>
      <w:sz w:val="16"/>
      <w:szCs w:val="16"/>
      <w:lang w:val="en-US" w:eastAsia="ar-SA" w:bidi="ar-SA"/>
    </w:rPr>
  </w:style>
  <w:style w:type="paragraph" w:customStyle="1" w:styleId="Default">
    <w:name w:val="Default"/>
    <w:rsid w:val="00F179F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WW-DefaultParagraphFont">
    <w:name w:val="WW-Default Paragraph Font"/>
    <w:rsid w:val="00F179F5"/>
  </w:style>
  <w:style w:type="paragraph" w:styleId="NormalWeb">
    <w:name w:val="Normal (Web)"/>
    <w:basedOn w:val="Normal"/>
    <w:uiPriority w:val="99"/>
    <w:unhideWhenUsed/>
    <w:rsid w:val="00E13500"/>
    <w:pPr>
      <w:suppressAutoHyphens w:val="0"/>
      <w:spacing w:before="100" w:beforeAutospacing="1" w:after="100" w:afterAutospacing="1"/>
    </w:pPr>
    <w:rPr>
      <w:lang w:eastAsia="en-US"/>
    </w:rPr>
  </w:style>
  <w:style w:type="character" w:styleId="Hyperlink">
    <w:name w:val="Hyperlink"/>
    <w:basedOn w:val="DefaultParagraphFont"/>
    <w:unhideWhenUsed/>
    <w:rsid w:val="005904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st.github.com/ShyamPandey2895/c37bb2c878ee1624833463e413939d24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766D0E-A046-4657-8EDA-FE1284741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Honorarium Fixation</vt:lpstr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Honorarium Fixation</dc:title>
  <dc:creator>bhagyada</dc:creator>
  <cp:lastModifiedBy>SHYAM</cp:lastModifiedBy>
  <cp:revision>4</cp:revision>
  <cp:lastPrinted>2018-01-29T09:23:00Z</cp:lastPrinted>
  <dcterms:created xsi:type="dcterms:W3CDTF">2018-01-29T09:10:00Z</dcterms:created>
  <dcterms:modified xsi:type="dcterms:W3CDTF">2018-01-29T09:25:00Z</dcterms:modified>
</cp:coreProperties>
</file>